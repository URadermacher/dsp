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Pr="00504240" w:rsidRDefault="008368DB" w:rsidP="00734503">
      <w:pPr>
        <w:pStyle w:val="Kop2"/>
        <w:rPr>
          <w:lang w:val="en-US"/>
        </w:rPr>
      </w:pPr>
      <w:proofErr w:type="spellStart"/>
      <w:r w:rsidRPr="00504240">
        <w:rPr>
          <w:lang w:val="en-US"/>
        </w:rPr>
        <w:t>Haar</w:t>
      </w:r>
      <w:proofErr w:type="spellEnd"/>
      <w:r w:rsidRPr="00504240">
        <w:rPr>
          <w:lang w:val="en-US"/>
        </w:rPr>
        <w:t xml:space="preserve"> transform for signal of leng</w:t>
      </w:r>
      <w:r w:rsidR="00504240">
        <w:rPr>
          <w:lang w:val="en-US"/>
        </w:rPr>
        <w:t>th</w:t>
      </w:r>
      <w:r w:rsidRPr="00504240">
        <w:rPr>
          <w:lang w:val="en-US"/>
        </w:rPr>
        <w:t xml:space="preserve"> 8.</w:t>
      </w:r>
    </w:p>
    <w:p w:rsidR="00734503" w:rsidRDefault="00734503">
      <w:pPr>
        <w:rPr>
          <w:lang w:val="en-US"/>
        </w:rPr>
      </w:pPr>
    </w:p>
    <w:p w:rsidR="00434F78" w:rsidRPr="00504240" w:rsidRDefault="00434F78">
      <w:pPr>
        <w:rPr>
          <w:lang w:val="en-US"/>
        </w:rPr>
      </w:pPr>
      <w:r w:rsidRPr="00504240">
        <w:rPr>
          <w:lang w:val="en-US"/>
        </w:rPr>
        <w:t xml:space="preserve">We can consider the signal a vector in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8</m:t>
            </m:r>
          </m:sup>
        </m:sSup>
      </m:oMath>
      <w:r w:rsidRPr="00504240">
        <w:rPr>
          <w:rFonts w:eastAsiaTheme="minorEastAsia"/>
          <w:lang w:val="en-US"/>
        </w:rPr>
        <w:t xml:space="preserve"> and transform all the basis vectors:</w:t>
      </w:r>
    </w:p>
    <w:p w:rsidR="008368DB" w:rsidRPr="00504240" w:rsidRDefault="008368DB">
      <w:pPr>
        <w:rPr>
          <w:lang w:val="en-US"/>
        </w:rPr>
      </w:pPr>
    </w:p>
    <w:p w:rsidR="00870800" w:rsidRPr="00870800" w:rsidRDefault="008368DB">
      <w:pPr>
        <w:rPr>
          <w:rFonts w:eastAsiaTheme="minorEastAsia"/>
          <w:lang w:val="en-US"/>
        </w:rPr>
      </w:pPr>
      <w:r w:rsidRPr="00504240">
        <w:rPr>
          <w:lang w:val="en-US"/>
        </w:rPr>
        <w:t>Signal = 1,0,0,0,0,0,0,0</w:t>
      </w:r>
      <w:r w:rsidR="004E3001">
        <w:rPr>
          <w:lang w:val="en-US"/>
        </w:rPr>
        <w:t xml:space="preserve">    Transform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4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,0,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,0,0,0</m:t>
        </m:r>
      </m:oMath>
    </w:p>
    <w:p w:rsidR="008368DB" w:rsidRPr="00504240" w:rsidRDefault="008368DB">
      <w:pPr>
        <w:rPr>
          <w:lang w:val="en-US"/>
        </w:rPr>
      </w:pPr>
    </w:p>
    <w:p w:rsidR="008368DB" w:rsidRPr="00504240" w:rsidRDefault="008368DB">
      <w:pPr>
        <w:rPr>
          <w:lang w:val="en-US"/>
        </w:rPr>
      </w:pPr>
      <w:r w:rsidRPr="00504240">
        <w:rPr>
          <w:noProof/>
          <w:lang w:val="en-US"/>
        </w:rPr>
        <w:drawing>
          <wp:inline distT="0" distB="0" distL="0" distR="0">
            <wp:extent cx="5731510" cy="2811145"/>
            <wp:effectExtent l="0" t="0" r="254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DB" w:rsidRPr="00504240" w:rsidRDefault="008368DB">
      <w:pPr>
        <w:rPr>
          <w:lang w:val="en-US"/>
        </w:rPr>
      </w:pPr>
    </w:p>
    <w:p w:rsidR="008368DB" w:rsidRPr="00504240" w:rsidRDefault="008368DB" w:rsidP="008368DB">
      <w:pPr>
        <w:rPr>
          <w:lang w:val="en-US"/>
        </w:rPr>
      </w:pPr>
      <w:r w:rsidRPr="00504240">
        <w:rPr>
          <w:lang w:val="en-US"/>
        </w:rPr>
        <w:t xml:space="preserve">Signal = </w:t>
      </w:r>
      <w:r w:rsidRPr="00504240">
        <w:rPr>
          <w:lang w:val="en-US"/>
        </w:rPr>
        <w:t>0</w:t>
      </w:r>
      <w:r w:rsidRPr="00504240">
        <w:rPr>
          <w:lang w:val="en-US"/>
        </w:rPr>
        <w:t>,</w:t>
      </w:r>
      <w:r w:rsidRPr="00504240">
        <w:rPr>
          <w:lang w:val="en-US"/>
        </w:rPr>
        <w:t>1</w:t>
      </w:r>
      <w:r w:rsidRPr="00504240">
        <w:rPr>
          <w:lang w:val="en-US"/>
        </w:rPr>
        <w:t>,0,0,0,0,0,0</w:t>
      </w:r>
      <w:r w:rsidR="004E3001">
        <w:rPr>
          <w:lang w:val="en-US"/>
        </w:rPr>
        <w:t xml:space="preserve">    Transform =</w:t>
      </w:r>
      <w:r w:rsidR="00870800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4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,0,</m:t>
        </m:r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,0,0,0</m:t>
        </m:r>
      </m:oMath>
    </w:p>
    <w:p w:rsidR="008368DB" w:rsidRPr="00504240" w:rsidRDefault="008368DB">
      <w:pPr>
        <w:rPr>
          <w:lang w:val="en-US"/>
        </w:rPr>
      </w:pPr>
    </w:p>
    <w:p w:rsidR="008368DB" w:rsidRPr="00504240" w:rsidRDefault="008368DB">
      <w:pPr>
        <w:rPr>
          <w:lang w:val="en-US"/>
        </w:rPr>
      </w:pPr>
      <w:r w:rsidRPr="00504240">
        <w:rPr>
          <w:noProof/>
          <w:lang w:val="en-US"/>
        </w:rPr>
        <w:drawing>
          <wp:inline distT="0" distB="0" distL="0" distR="0">
            <wp:extent cx="5731510" cy="2811145"/>
            <wp:effectExtent l="0" t="0" r="254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DB" w:rsidRPr="00504240" w:rsidRDefault="008368DB">
      <w:pPr>
        <w:rPr>
          <w:lang w:val="en-US"/>
        </w:rPr>
      </w:pPr>
      <w:r w:rsidRPr="00504240">
        <w:rPr>
          <w:lang w:val="en-US"/>
        </w:rPr>
        <w:br w:type="page"/>
      </w:r>
    </w:p>
    <w:p w:rsidR="008368DB" w:rsidRPr="00504240" w:rsidRDefault="008368DB">
      <w:pPr>
        <w:rPr>
          <w:lang w:val="en-US"/>
        </w:rPr>
      </w:pPr>
    </w:p>
    <w:p w:rsidR="008368DB" w:rsidRPr="00504240" w:rsidRDefault="008368DB" w:rsidP="008368DB">
      <w:pPr>
        <w:rPr>
          <w:lang w:val="en-US"/>
        </w:rPr>
      </w:pPr>
      <w:r w:rsidRPr="00504240">
        <w:rPr>
          <w:lang w:val="en-US"/>
        </w:rPr>
        <w:t>Signal = 0,</w:t>
      </w:r>
      <w:r w:rsidRPr="00504240">
        <w:rPr>
          <w:lang w:val="en-US"/>
        </w:rPr>
        <w:t>0</w:t>
      </w:r>
      <w:r w:rsidRPr="00504240">
        <w:rPr>
          <w:lang w:val="en-US"/>
        </w:rPr>
        <w:t>,</w:t>
      </w:r>
      <w:r w:rsidRPr="00504240">
        <w:rPr>
          <w:lang w:val="en-US"/>
        </w:rPr>
        <w:t>1</w:t>
      </w:r>
      <w:r w:rsidRPr="00504240">
        <w:rPr>
          <w:lang w:val="en-US"/>
        </w:rPr>
        <w:t>,0,0,0,0,0</w:t>
      </w:r>
      <w:r w:rsidR="004E3001">
        <w:rPr>
          <w:lang w:val="en-US"/>
        </w:rPr>
        <w:t xml:space="preserve"> </w:t>
      </w:r>
      <w:r w:rsidR="004E3001">
        <w:rPr>
          <w:lang w:val="en-US"/>
        </w:rPr>
        <w:t xml:space="preserve">    Transform =</w:t>
      </w:r>
      <w:r w:rsidR="00870800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4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,0,</m:t>
        </m:r>
        <m:r>
          <m:rPr>
            <m:sty m:val="p"/>
          </m:rP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>,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,0,0</m:t>
        </m:r>
      </m:oMath>
    </w:p>
    <w:p w:rsidR="008368DB" w:rsidRPr="00504240" w:rsidRDefault="008368DB" w:rsidP="008368DB">
      <w:pPr>
        <w:rPr>
          <w:lang w:val="en-US"/>
        </w:rPr>
      </w:pPr>
      <w:r w:rsidRPr="00504240">
        <w:rPr>
          <w:noProof/>
          <w:lang w:val="en-US"/>
        </w:rPr>
        <w:drawing>
          <wp:inline distT="0" distB="0" distL="0" distR="0">
            <wp:extent cx="5731510" cy="2811145"/>
            <wp:effectExtent l="0" t="0" r="254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DB" w:rsidRPr="00504240" w:rsidRDefault="008368DB" w:rsidP="008368DB">
      <w:pPr>
        <w:rPr>
          <w:lang w:val="en-US"/>
        </w:rPr>
      </w:pPr>
    </w:p>
    <w:p w:rsidR="008368DB" w:rsidRPr="006119B0" w:rsidRDefault="008368DB" w:rsidP="008368DB">
      <w:pPr>
        <w:rPr>
          <w:rFonts w:eastAsiaTheme="minorEastAsia"/>
          <w:lang w:val="en-US"/>
        </w:rPr>
      </w:pPr>
      <w:r w:rsidRPr="00504240">
        <w:rPr>
          <w:lang w:val="en-US"/>
        </w:rPr>
        <w:t>Signal = 0,</w:t>
      </w:r>
      <w:r w:rsidRPr="00504240">
        <w:rPr>
          <w:lang w:val="en-US"/>
        </w:rPr>
        <w:t>0</w:t>
      </w:r>
      <w:r w:rsidRPr="00504240">
        <w:rPr>
          <w:lang w:val="en-US"/>
        </w:rPr>
        <w:t>,</w:t>
      </w:r>
      <w:r w:rsidRPr="00504240">
        <w:rPr>
          <w:lang w:val="en-US"/>
        </w:rPr>
        <w:t>0</w:t>
      </w:r>
      <w:r w:rsidRPr="00504240">
        <w:rPr>
          <w:lang w:val="en-US"/>
        </w:rPr>
        <w:t>,</w:t>
      </w:r>
      <w:r w:rsidRPr="00504240">
        <w:rPr>
          <w:lang w:val="en-US"/>
        </w:rPr>
        <w:t>1</w:t>
      </w:r>
      <w:r w:rsidRPr="00504240">
        <w:rPr>
          <w:lang w:val="en-US"/>
        </w:rPr>
        <w:t>,0,0,0,0</w:t>
      </w:r>
      <w:r w:rsidR="004E3001">
        <w:rPr>
          <w:lang w:val="en-US"/>
        </w:rPr>
        <w:t xml:space="preserve"> </w:t>
      </w:r>
      <w:r w:rsidR="004E3001">
        <w:rPr>
          <w:lang w:val="en-US"/>
        </w:rPr>
        <w:t xml:space="preserve">    Transform =</w:t>
      </w:r>
      <w:r w:rsidR="006119B0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,-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4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,0,0,-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,0,0</m:t>
        </m:r>
      </m:oMath>
    </w:p>
    <w:p w:rsidR="006119B0" w:rsidRPr="006119B0" w:rsidRDefault="006119B0" w:rsidP="008368DB">
      <w:pPr>
        <w:rPr>
          <w:rFonts w:eastAsiaTheme="minorEastAsia"/>
          <w:lang w:val="en-US"/>
        </w:rPr>
      </w:pPr>
    </w:p>
    <w:p w:rsidR="008368DB" w:rsidRPr="00504240" w:rsidRDefault="008368DB" w:rsidP="008368DB">
      <w:pPr>
        <w:rPr>
          <w:lang w:val="en-US"/>
        </w:rPr>
      </w:pPr>
      <w:r w:rsidRPr="00504240">
        <w:rPr>
          <w:noProof/>
          <w:lang w:val="en-US"/>
        </w:rPr>
        <w:drawing>
          <wp:inline distT="0" distB="0" distL="0" distR="0">
            <wp:extent cx="5731510" cy="2811145"/>
            <wp:effectExtent l="0" t="0" r="2540" b="825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DB" w:rsidRPr="00504240" w:rsidRDefault="008368DB" w:rsidP="008368DB">
      <w:pPr>
        <w:rPr>
          <w:lang w:val="en-US"/>
        </w:rPr>
      </w:pPr>
    </w:p>
    <w:p w:rsidR="00434F78" w:rsidRPr="00504240" w:rsidRDefault="00434F78">
      <w:pPr>
        <w:rPr>
          <w:lang w:val="en-US"/>
        </w:rPr>
      </w:pPr>
      <w:r w:rsidRPr="00504240">
        <w:rPr>
          <w:lang w:val="en-US"/>
        </w:rPr>
        <w:br w:type="page"/>
      </w:r>
    </w:p>
    <w:p w:rsidR="008368DB" w:rsidRPr="006119B0" w:rsidRDefault="008368DB" w:rsidP="008368DB">
      <w:pPr>
        <w:rPr>
          <w:rFonts w:eastAsiaTheme="minorEastAsia"/>
          <w:lang w:val="en-US"/>
        </w:rPr>
      </w:pPr>
      <w:r w:rsidRPr="00504240">
        <w:rPr>
          <w:lang w:val="en-US"/>
        </w:rPr>
        <w:lastRenderedPageBreak/>
        <w:t>Signal = 0,</w:t>
      </w:r>
      <w:r w:rsidRPr="00504240">
        <w:rPr>
          <w:lang w:val="en-US"/>
        </w:rPr>
        <w:t>0</w:t>
      </w:r>
      <w:r w:rsidRPr="00504240">
        <w:rPr>
          <w:lang w:val="en-US"/>
        </w:rPr>
        <w:t>,0,0,</w:t>
      </w:r>
      <w:r w:rsidRPr="00504240">
        <w:rPr>
          <w:lang w:val="en-US"/>
        </w:rPr>
        <w:t>1</w:t>
      </w:r>
      <w:r w:rsidRPr="00504240">
        <w:rPr>
          <w:lang w:val="en-US"/>
        </w:rPr>
        <w:t>,0,0,0</w:t>
      </w:r>
      <w:r w:rsidR="004E3001">
        <w:rPr>
          <w:lang w:val="en-US"/>
        </w:rPr>
        <w:t xml:space="preserve"> </w:t>
      </w:r>
      <w:r w:rsidR="004E3001">
        <w:rPr>
          <w:lang w:val="en-US"/>
        </w:rPr>
        <w:t xml:space="preserve">    Transform =</w:t>
      </w:r>
      <w:r w:rsidR="006119B0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,-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,0,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4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,0,0,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,0</m:t>
        </m:r>
      </m:oMath>
    </w:p>
    <w:p w:rsidR="006119B0" w:rsidRPr="006119B0" w:rsidRDefault="006119B0" w:rsidP="008368DB">
      <w:pPr>
        <w:rPr>
          <w:rFonts w:eastAsiaTheme="minorEastAsia"/>
          <w:lang w:val="en-US"/>
        </w:rPr>
      </w:pPr>
    </w:p>
    <w:p w:rsidR="00FE37B7" w:rsidRPr="00504240" w:rsidRDefault="00FE37B7" w:rsidP="008368DB">
      <w:pPr>
        <w:rPr>
          <w:lang w:val="en-US"/>
        </w:rPr>
      </w:pPr>
      <w:r w:rsidRPr="00504240">
        <w:rPr>
          <w:noProof/>
          <w:lang w:val="en-US"/>
        </w:rPr>
        <w:drawing>
          <wp:inline distT="0" distB="0" distL="0" distR="0">
            <wp:extent cx="5731510" cy="2811145"/>
            <wp:effectExtent l="0" t="0" r="2540" b="825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DB" w:rsidRPr="00504240" w:rsidRDefault="008368DB" w:rsidP="008368DB">
      <w:pPr>
        <w:rPr>
          <w:lang w:val="en-US"/>
        </w:rPr>
      </w:pPr>
    </w:p>
    <w:p w:rsidR="008368DB" w:rsidRPr="00504240" w:rsidRDefault="008368DB" w:rsidP="008368DB">
      <w:pPr>
        <w:rPr>
          <w:lang w:val="en-US"/>
        </w:rPr>
      </w:pPr>
      <w:r w:rsidRPr="00504240">
        <w:rPr>
          <w:lang w:val="en-US"/>
        </w:rPr>
        <w:t>Signal = 0,</w:t>
      </w:r>
      <w:r w:rsidRPr="00504240">
        <w:rPr>
          <w:lang w:val="en-US"/>
        </w:rPr>
        <w:t>0</w:t>
      </w:r>
      <w:r w:rsidRPr="00504240">
        <w:rPr>
          <w:lang w:val="en-US"/>
        </w:rPr>
        <w:t>,0,0,0,</w:t>
      </w:r>
      <w:r w:rsidRPr="00504240">
        <w:rPr>
          <w:lang w:val="en-US"/>
        </w:rPr>
        <w:t>1</w:t>
      </w:r>
      <w:r w:rsidRPr="00504240">
        <w:rPr>
          <w:lang w:val="en-US"/>
        </w:rPr>
        <w:t>,0,0</w:t>
      </w:r>
      <w:r w:rsidR="004E3001">
        <w:rPr>
          <w:lang w:val="en-US"/>
        </w:rPr>
        <w:t xml:space="preserve"> </w:t>
      </w:r>
      <w:r w:rsidR="004E3001">
        <w:rPr>
          <w:lang w:val="en-US"/>
        </w:rPr>
        <w:t xml:space="preserve">    Transform =</w:t>
      </w:r>
      <w:r w:rsidR="00761144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,-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,0,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4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,0,0,</m:t>
        </m:r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,0</m:t>
        </m:r>
      </m:oMath>
    </w:p>
    <w:p w:rsidR="00434F78" w:rsidRPr="00504240" w:rsidRDefault="00434F78" w:rsidP="008368DB">
      <w:pPr>
        <w:rPr>
          <w:lang w:val="en-US"/>
        </w:rPr>
      </w:pPr>
      <w:r w:rsidRPr="00504240">
        <w:rPr>
          <w:noProof/>
          <w:lang w:val="en-US"/>
        </w:rPr>
        <w:drawing>
          <wp:inline distT="0" distB="0" distL="0" distR="0">
            <wp:extent cx="5731510" cy="2811145"/>
            <wp:effectExtent l="0" t="0" r="2540" b="825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DB" w:rsidRPr="00504240" w:rsidRDefault="008368DB" w:rsidP="008368DB">
      <w:pPr>
        <w:rPr>
          <w:lang w:val="en-US"/>
        </w:rPr>
      </w:pPr>
    </w:p>
    <w:p w:rsidR="00434F78" w:rsidRPr="00504240" w:rsidRDefault="00434F78">
      <w:pPr>
        <w:rPr>
          <w:lang w:val="en-US"/>
        </w:rPr>
      </w:pPr>
      <w:r w:rsidRPr="00504240">
        <w:rPr>
          <w:lang w:val="en-US"/>
        </w:rPr>
        <w:br w:type="page"/>
      </w:r>
    </w:p>
    <w:p w:rsidR="008368DB" w:rsidRPr="00504240" w:rsidRDefault="008368DB" w:rsidP="008368DB">
      <w:pPr>
        <w:rPr>
          <w:lang w:val="en-US"/>
        </w:rPr>
      </w:pPr>
      <w:r w:rsidRPr="00504240">
        <w:rPr>
          <w:lang w:val="en-US"/>
        </w:rPr>
        <w:lastRenderedPageBreak/>
        <w:t>Signal = 0,</w:t>
      </w:r>
      <w:r w:rsidRPr="00504240">
        <w:rPr>
          <w:lang w:val="en-US"/>
        </w:rPr>
        <w:t>0</w:t>
      </w:r>
      <w:r w:rsidRPr="00504240">
        <w:rPr>
          <w:lang w:val="en-US"/>
        </w:rPr>
        <w:t>,0,0,0,0,</w:t>
      </w:r>
      <w:r w:rsidRPr="00504240">
        <w:rPr>
          <w:lang w:val="en-US"/>
        </w:rPr>
        <w:t>1</w:t>
      </w:r>
      <w:r w:rsidRPr="00504240">
        <w:rPr>
          <w:lang w:val="en-US"/>
        </w:rPr>
        <w:t>,0</w:t>
      </w:r>
      <w:r w:rsidR="004E3001">
        <w:rPr>
          <w:lang w:val="en-US"/>
        </w:rPr>
        <w:t xml:space="preserve"> </w:t>
      </w:r>
      <w:r w:rsidR="004E3001">
        <w:rPr>
          <w:lang w:val="en-US"/>
        </w:rPr>
        <w:t xml:space="preserve">    Transform =</w:t>
      </w:r>
      <w:r w:rsidR="00761144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,-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,0,</m:t>
        </m:r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4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,0,0,</m:t>
        </m:r>
        <m:r>
          <w:rPr>
            <w:rFonts w:ascii="Cambria Math" w:hAnsi="Cambria Math"/>
            <w:lang w:val="en-US"/>
          </w:rPr>
          <m:t>0,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</w:p>
    <w:p w:rsidR="008368DB" w:rsidRPr="00504240" w:rsidRDefault="00434F78" w:rsidP="008368DB">
      <w:pPr>
        <w:rPr>
          <w:lang w:val="en-US"/>
        </w:rPr>
      </w:pPr>
      <w:r w:rsidRPr="00504240">
        <w:rPr>
          <w:noProof/>
          <w:lang w:val="en-US"/>
        </w:rPr>
        <w:drawing>
          <wp:inline distT="0" distB="0" distL="0" distR="0">
            <wp:extent cx="5731510" cy="2811145"/>
            <wp:effectExtent l="0" t="0" r="2540" b="825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44" w:rsidRDefault="00761144" w:rsidP="008368DB">
      <w:pPr>
        <w:rPr>
          <w:lang w:val="en-US"/>
        </w:rPr>
      </w:pPr>
    </w:p>
    <w:p w:rsidR="008368DB" w:rsidRPr="00504240" w:rsidRDefault="008368DB" w:rsidP="008368DB">
      <w:pPr>
        <w:rPr>
          <w:lang w:val="en-US"/>
        </w:rPr>
      </w:pPr>
      <w:r w:rsidRPr="00504240">
        <w:rPr>
          <w:lang w:val="en-US"/>
        </w:rPr>
        <w:t>Signal = 0,</w:t>
      </w:r>
      <w:r w:rsidRPr="00504240">
        <w:rPr>
          <w:lang w:val="en-US"/>
        </w:rPr>
        <w:t>0</w:t>
      </w:r>
      <w:r w:rsidRPr="00504240">
        <w:rPr>
          <w:lang w:val="en-US"/>
        </w:rPr>
        <w:t>,0,0,0,0,0,</w:t>
      </w:r>
      <w:r w:rsidRPr="00504240">
        <w:rPr>
          <w:lang w:val="en-US"/>
        </w:rPr>
        <w:t>1</w:t>
      </w:r>
      <w:r w:rsidR="004E3001">
        <w:rPr>
          <w:lang w:val="en-US"/>
        </w:rPr>
        <w:t xml:space="preserve"> </w:t>
      </w:r>
      <w:r w:rsidR="004E3001">
        <w:rPr>
          <w:lang w:val="en-US"/>
        </w:rPr>
        <w:t xml:space="preserve">    Transform =</w:t>
      </w:r>
      <w:r w:rsidR="00761144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,-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,0,</m:t>
        </m:r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4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,0,0,</m:t>
        </m:r>
        <m:r>
          <w:rPr>
            <w:rFonts w:ascii="Cambria Math" w:hAnsi="Cambria Math"/>
            <w:lang w:val="en-US"/>
          </w:rPr>
          <m:t>0,-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</w:p>
    <w:p w:rsidR="008368DB" w:rsidRPr="00504240" w:rsidRDefault="00434F78">
      <w:pPr>
        <w:rPr>
          <w:lang w:val="en-US"/>
        </w:rPr>
      </w:pPr>
      <w:r w:rsidRPr="00504240">
        <w:rPr>
          <w:noProof/>
          <w:lang w:val="en-US"/>
        </w:rPr>
        <w:drawing>
          <wp:inline distT="0" distB="0" distL="0" distR="0">
            <wp:extent cx="5731510" cy="2811145"/>
            <wp:effectExtent l="0" t="0" r="2540" b="825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F78" w:rsidRPr="00504240" w:rsidRDefault="00434F78">
      <w:pPr>
        <w:rPr>
          <w:lang w:val="en-US"/>
        </w:rPr>
      </w:pPr>
    </w:p>
    <w:p w:rsidR="00504240" w:rsidRPr="00504240" w:rsidRDefault="00504240">
      <w:pPr>
        <w:rPr>
          <w:lang w:val="en-US"/>
        </w:rPr>
      </w:pPr>
      <w:r w:rsidRPr="00504240">
        <w:rPr>
          <w:lang w:val="en-US"/>
        </w:rPr>
        <w:br w:type="page"/>
      </w:r>
    </w:p>
    <w:p w:rsidR="00434F78" w:rsidRPr="00504240" w:rsidRDefault="00434F78">
      <w:pPr>
        <w:rPr>
          <w:lang w:val="en-US"/>
        </w:rPr>
      </w:pPr>
      <w:r w:rsidRPr="00504240">
        <w:rPr>
          <w:lang w:val="en-US"/>
        </w:rPr>
        <w:lastRenderedPageBreak/>
        <w:t>So we obtain the analysis matrix for a three scale transform:</w:t>
      </w:r>
    </w:p>
    <w:p w:rsidR="00434F78" w:rsidRPr="00504240" w:rsidRDefault="00434F78">
      <w:pPr>
        <w:rPr>
          <w:lang w:val="en-US"/>
        </w:rPr>
      </w:pPr>
    </w:p>
    <w:p w:rsidR="00434F78" w:rsidRPr="00504240" w:rsidRDefault="00434F78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8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8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8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8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8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8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8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8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8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8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8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8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8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8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8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8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  <m:e/>
              </m:eqArr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</m:oMath>
      </m:oMathPara>
    </w:p>
    <w:p w:rsidR="00504240" w:rsidRPr="00504240" w:rsidRDefault="00504240">
      <w:pPr>
        <w:rPr>
          <w:rFonts w:eastAsiaTheme="minorEastAsia"/>
          <w:lang w:val="en-US"/>
        </w:rPr>
      </w:pPr>
    </w:p>
    <w:p w:rsidR="00761144" w:rsidRDefault="00504240">
      <w:pPr>
        <w:rPr>
          <w:rFonts w:eastAsiaTheme="minorEastAsia"/>
          <w:lang w:val="en-US"/>
        </w:rPr>
      </w:pPr>
      <w:r w:rsidRPr="00504240">
        <w:rPr>
          <w:rFonts w:eastAsiaTheme="minorEastAsia"/>
          <w:lang w:val="en-US"/>
        </w:rPr>
        <w:t>Thereby the colum</w:t>
      </w:r>
      <w:r>
        <w:rPr>
          <w:rFonts w:eastAsiaTheme="minorEastAsia"/>
          <w:lang w:val="en-US"/>
        </w:rPr>
        <w:t>n</w:t>
      </w:r>
      <w:r w:rsidRPr="00504240">
        <w:rPr>
          <w:rFonts w:eastAsiaTheme="minorEastAsia"/>
          <w:lang w:val="en-US"/>
        </w:rPr>
        <w:t xml:space="preserve">s of the matrix are the transformed basis vectors </w:t>
      </w:r>
      <w:r w:rsidR="00761144">
        <w:rPr>
          <w:rFonts w:eastAsiaTheme="minorEastAsia"/>
          <w:lang w:val="en-US"/>
        </w:rPr>
        <w:t>.</w:t>
      </w:r>
    </w:p>
    <w:p w:rsidR="00761144" w:rsidRDefault="00761144">
      <w:pPr>
        <w:rPr>
          <w:rFonts w:eastAsiaTheme="minorEastAsia"/>
          <w:lang w:val="en-US"/>
        </w:rPr>
      </w:pPr>
    </w:p>
    <w:p w:rsidR="00761144" w:rsidRDefault="00761144">
      <w:pPr>
        <w:rPr>
          <w:lang w:val="en-US"/>
        </w:rPr>
      </w:pPr>
      <w:r>
        <w:rPr>
          <w:rFonts w:eastAsiaTheme="minorEastAsia"/>
          <w:lang w:val="en-US"/>
        </w:rPr>
        <w:t xml:space="preserve">Note that </w:t>
      </w:r>
      <w:r w:rsidRPr="00504240">
        <w:rPr>
          <w:lang w:val="en-US"/>
        </w:rPr>
        <w:t>Signal = 0,0,0,0,0,1,0,0</w:t>
      </w:r>
      <w:r>
        <w:rPr>
          <w:lang w:val="en-US"/>
        </w:rPr>
        <w:t xml:space="preserve">  and </w:t>
      </w:r>
      <w:r w:rsidRPr="00504240">
        <w:rPr>
          <w:lang w:val="en-US"/>
        </w:rPr>
        <w:t>Signal = 0,</w:t>
      </w:r>
      <w:r>
        <w:rPr>
          <w:lang w:val="en-US"/>
        </w:rPr>
        <w:t>1</w:t>
      </w:r>
      <w:r w:rsidRPr="00504240">
        <w:rPr>
          <w:lang w:val="en-US"/>
        </w:rPr>
        <w:t>,0,0,0,</w:t>
      </w:r>
      <w:r>
        <w:rPr>
          <w:lang w:val="en-US"/>
        </w:rPr>
        <w:t>0</w:t>
      </w:r>
      <w:r w:rsidRPr="00504240">
        <w:rPr>
          <w:lang w:val="en-US"/>
        </w:rPr>
        <w:t>,0,0</w:t>
      </w:r>
      <w:r>
        <w:rPr>
          <w:lang w:val="en-US"/>
        </w:rPr>
        <w:t xml:space="preserve"> are “the same”, just delayed in time, but the transforms are very different: That’s why wavelets can localize events in time (in contrast to the Fourier Transform).</w:t>
      </w:r>
    </w:p>
    <w:p w:rsidR="00761144" w:rsidRDefault="00761144">
      <w:pPr>
        <w:rPr>
          <w:lang w:val="en-US"/>
        </w:rPr>
      </w:pPr>
    </w:p>
    <w:p w:rsidR="00761144" w:rsidRPr="00761144" w:rsidRDefault="00761144">
      <w:pPr>
        <w:rPr>
          <w:rFonts w:eastAsiaTheme="minorEastAsia"/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sectPr w:rsidR="00761144" w:rsidRPr="00761144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623" w:rsidRDefault="00850623" w:rsidP="00643C5A">
      <w:r>
        <w:separator/>
      </w:r>
    </w:p>
  </w:endnote>
  <w:endnote w:type="continuationSeparator" w:id="0">
    <w:p w:rsidR="00850623" w:rsidRDefault="00850623" w:rsidP="00643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623" w:rsidRDefault="00850623" w:rsidP="00643C5A">
      <w:r>
        <w:separator/>
      </w:r>
    </w:p>
  </w:footnote>
  <w:footnote w:type="continuationSeparator" w:id="0">
    <w:p w:rsidR="00850623" w:rsidRDefault="00850623" w:rsidP="00643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95A2CA4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7AE341C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1664B8C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E4AA79A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132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308098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DA94B8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8E5DBE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63A3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CAAF4F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5358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45689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A5A2731"/>
    <w:multiLevelType w:val="multilevel"/>
    <w:tmpl w:val="04090023"/>
    <w:styleLink w:val="Artikelsectie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3"/>
  </w:num>
  <w:num w:numId="21">
    <w:abstractNumId w:val="19"/>
  </w:num>
  <w:num w:numId="22">
    <w:abstractNumId w:val="11"/>
  </w:num>
  <w:num w:numId="23">
    <w:abstractNumId w:val="25"/>
  </w:num>
  <w:num w:numId="24">
    <w:abstractNumId w:val="12"/>
  </w:num>
  <w:num w:numId="25">
    <w:abstractNumId w:val="16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DB"/>
    <w:rsid w:val="00434F78"/>
    <w:rsid w:val="00465B3B"/>
    <w:rsid w:val="004E108E"/>
    <w:rsid w:val="004E3001"/>
    <w:rsid w:val="00504240"/>
    <w:rsid w:val="006119B0"/>
    <w:rsid w:val="00643C5A"/>
    <w:rsid w:val="00645252"/>
    <w:rsid w:val="006D3D74"/>
    <w:rsid w:val="00734503"/>
    <w:rsid w:val="00761144"/>
    <w:rsid w:val="0083569A"/>
    <w:rsid w:val="008368DB"/>
    <w:rsid w:val="00850623"/>
    <w:rsid w:val="00870800"/>
    <w:rsid w:val="009157F7"/>
    <w:rsid w:val="00920DB1"/>
    <w:rsid w:val="00A82A0E"/>
    <w:rsid w:val="00A9204E"/>
    <w:rsid w:val="00C35892"/>
    <w:rsid w:val="00FE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DF481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43C5A"/>
    <w:rPr>
      <w:rFonts w:ascii="Calibri" w:hAnsi="Calibri" w:cs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643C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C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C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43C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43C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643C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643C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643C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643C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C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C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C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43C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Kop5Char">
    <w:name w:val="Kop 5 Char"/>
    <w:basedOn w:val="Standaardalinea-lettertype"/>
    <w:link w:val="Kop5"/>
    <w:uiPriority w:val="9"/>
    <w:rsid w:val="00643C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Kop6Char">
    <w:name w:val="Kop 6 Char"/>
    <w:basedOn w:val="Standaardalinea-lettertype"/>
    <w:link w:val="Kop6"/>
    <w:uiPriority w:val="9"/>
    <w:rsid w:val="00643C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643C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rsid w:val="00643C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rsid w:val="00643C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el">
    <w:name w:val="Title"/>
    <w:basedOn w:val="Standaard"/>
    <w:next w:val="Standaard"/>
    <w:link w:val="TitelChar"/>
    <w:uiPriority w:val="10"/>
    <w:qFormat/>
    <w:rsid w:val="00643C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43C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43C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43C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643C5A"/>
    <w:rPr>
      <w:rFonts w:ascii="Calibri" w:hAnsi="Calibri" w:cs="Calibri"/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643C5A"/>
    <w:rPr>
      <w:rFonts w:ascii="Calibri" w:hAnsi="Calibri" w:cs="Calibri"/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643C5A"/>
    <w:rPr>
      <w:rFonts w:ascii="Calibri" w:hAnsi="Calibri" w:cs="Calibri"/>
      <w:i/>
      <w:iCs/>
      <w:color w:val="1F4E79" w:themeColor="accent1" w:themeShade="80"/>
    </w:rPr>
  </w:style>
  <w:style w:type="character" w:styleId="Zwaar">
    <w:name w:val="Strong"/>
    <w:basedOn w:val="Standaardalinea-lettertype"/>
    <w:uiPriority w:val="22"/>
    <w:qFormat/>
    <w:rsid w:val="00643C5A"/>
    <w:rPr>
      <w:rFonts w:ascii="Calibri" w:hAnsi="Calibri" w:cs="Calibri"/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rsid w:val="00643C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43C5A"/>
    <w:rPr>
      <w:rFonts w:ascii="Calibri" w:hAnsi="Calibri" w:cs="Calibri"/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43C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43C5A"/>
    <w:rPr>
      <w:rFonts w:ascii="Calibri" w:hAnsi="Calibri" w:cs="Calibri"/>
      <w:i/>
      <w:iCs/>
      <w:color w:val="1F4E79" w:themeColor="accent1" w:themeShade="80"/>
    </w:rPr>
  </w:style>
  <w:style w:type="character" w:styleId="Subtieleverwijzing">
    <w:name w:val="Subtle Reference"/>
    <w:basedOn w:val="Standaardalinea-lettertype"/>
    <w:uiPriority w:val="31"/>
    <w:qFormat/>
    <w:rsid w:val="00643C5A"/>
    <w:rPr>
      <w:rFonts w:ascii="Calibri" w:hAnsi="Calibri" w:cs="Calibri"/>
      <w:smallCaps/>
      <w:color w:val="5A5A5A" w:themeColor="text1" w:themeTint="A5"/>
    </w:rPr>
  </w:style>
  <w:style w:type="character" w:styleId="Intensieveverwijzing">
    <w:name w:val="Intense Reference"/>
    <w:basedOn w:val="Standaardalinea-lettertype"/>
    <w:uiPriority w:val="32"/>
    <w:qFormat/>
    <w:rsid w:val="00643C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elvanboek">
    <w:name w:val="Book Title"/>
    <w:basedOn w:val="Standaardalinea-lettertype"/>
    <w:uiPriority w:val="33"/>
    <w:qFormat/>
    <w:rsid w:val="00643C5A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Standaardalinea-lettertype"/>
    <w:uiPriority w:val="99"/>
    <w:unhideWhenUsed/>
    <w:rsid w:val="00643C5A"/>
    <w:rPr>
      <w:rFonts w:ascii="Calibri" w:hAnsi="Calibri" w:cs="Calibri"/>
      <w:color w:val="1F4E79" w:themeColor="accent1" w:themeShade="80"/>
      <w:u w:val="single"/>
    </w:rPr>
  </w:style>
  <w:style w:type="character" w:styleId="GevolgdeHyperlink">
    <w:name w:val="FollowedHyperlink"/>
    <w:basedOn w:val="Standaardalinea-lettertype"/>
    <w:uiPriority w:val="99"/>
    <w:unhideWhenUsed/>
    <w:rsid w:val="00643C5A"/>
    <w:rPr>
      <w:rFonts w:ascii="Calibri" w:hAnsi="Calibri" w:cs="Calibri"/>
      <w:color w:val="954F72" w:themeColor="followedHyperlink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643C5A"/>
    <w:pPr>
      <w:spacing w:after="200"/>
    </w:pPr>
    <w:rPr>
      <w:i/>
      <w:iCs/>
      <w:color w:val="44546A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43C5A"/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43C5A"/>
    <w:rPr>
      <w:rFonts w:ascii="Segoe UI" w:hAnsi="Segoe UI" w:cs="Segoe UI"/>
      <w:szCs w:val="18"/>
    </w:rPr>
  </w:style>
  <w:style w:type="paragraph" w:styleId="Bloktekst">
    <w:name w:val="Block Text"/>
    <w:basedOn w:val="Standaard"/>
    <w:uiPriority w:val="99"/>
    <w:semiHidden/>
    <w:unhideWhenUsed/>
    <w:rsid w:val="00643C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643C5A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643C5A"/>
    <w:rPr>
      <w:rFonts w:ascii="Calibri" w:hAnsi="Calibri" w:cs="Calibri"/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643C5A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643C5A"/>
    <w:rPr>
      <w:rFonts w:ascii="Calibri" w:hAnsi="Calibri" w:cs="Calibri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43C5A"/>
    <w:rPr>
      <w:rFonts w:ascii="Calibri" w:hAnsi="Calibri" w:cs="Calibri"/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43C5A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43C5A"/>
    <w:rPr>
      <w:rFonts w:ascii="Calibri" w:hAnsi="Calibri" w:cs="Calibri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43C5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43C5A"/>
    <w:rPr>
      <w:rFonts w:ascii="Calibri" w:hAnsi="Calibri" w:cs="Calibri"/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643C5A"/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643C5A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643C5A"/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643C5A"/>
    <w:rPr>
      <w:rFonts w:ascii="Calibri" w:hAnsi="Calibri" w:cs="Calibri"/>
      <w:szCs w:val="20"/>
    </w:rPr>
  </w:style>
  <w:style w:type="paragraph" w:styleId="Afzender">
    <w:name w:val="envelope return"/>
    <w:basedOn w:val="Standaard"/>
    <w:uiPriority w:val="99"/>
    <w:semiHidden/>
    <w:unhideWhenUsed/>
    <w:rsid w:val="00643C5A"/>
    <w:rPr>
      <w:rFonts w:ascii="Calibri Light" w:eastAsiaTheme="majorEastAsia" w:hAnsi="Calibri Light" w:cs="Calibri Light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43C5A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43C5A"/>
    <w:rPr>
      <w:rFonts w:ascii="Calibri" w:hAnsi="Calibri" w:cs="Calibri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643C5A"/>
    <w:rPr>
      <w:rFonts w:ascii="Consolas" w:hAnsi="Consolas" w:cs="Calibri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643C5A"/>
    <w:rPr>
      <w:rFonts w:ascii="Consolas" w:hAnsi="Consolas" w:cs="Calibri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43C5A"/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43C5A"/>
    <w:rPr>
      <w:rFonts w:ascii="Consolas" w:hAnsi="Consolas" w:cs="Calibri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643C5A"/>
    <w:rPr>
      <w:rFonts w:ascii="Consolas" w:hAnsi="Consolas" w:cs="Calibri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643C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643C5A"/>
    <w:rPr>
      <w:rFonts w:ascii="Consolas" w:hAnsi="Consolas" w:cs="Calibri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643C5A"/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643C5A"/>
    <w:rPr>
      <w:rFonts w:ascii="Consolas" w:hAnsi="Consolas" w:cs="Calibri"/>
      <w:szCs w:val="21"/>
    </w:rPr>
  </w:style>
  <w:style w:type="character" w:styleId="Tekstvantijdelijkeaanduiding">
    <w:name w:val="Placeholder Text"/>
    <w:basedOn w:val="Standaardalinea-lettertype"/>
    <w:uiPriority w:val="99"/>
    <w:semiHidden/>
    <w:rsid w:val="00643C5A"/>
    <w:rPr>
      <w:rFonts w:ascii="Calibri" w:hAnsi="Calibri" w:cs="Calibri"/>
      <w:color w:val="3B3838" w:themeColor="background2" w:themeShade="40"/>
    </w:rPr>
  </w:style>
  <w:style w:type="paragraph" w:styleId="Koptekst">
    <w:name w:val="header"/>
    <w:basedOn w:val="Standaard"/>
    <w:link w:val="KoptekstChar"/>
    <w:uiPriority w:val="99"/>
    <w:unhideWhenUsed/>
    <w:rsid w:val="00643C5A"/>
  </w:style>
  <w:style w:type="character" w:customStyle="1" w:styleId="KoptekstChar">
    <w:name w:val="Koptekst Char"/>
    <w:basedOn w:val="Standaardalinea-lettertype"/>
    <w:link w:val="Koptekst"/>
    <w:uiPriority w:val="99"/>
    <w:rsid w:val="00643C5A"/>
    <w:rPr>
      <w:rFonts w:ascii="Calibri" w:hAnsi="Calibri" w:cs="Calibri"/>
    </w:rPr>
  </w:style>
  <w:style w:type="paragraph" w:styleId="Voettekst">
    <w:name w:val="footer"/>
    <w:basedOn w:val="Standaard"/>
    <w:link w:val="VoettekstChar"/>
    <w:uiPriority w:val="99"/>
    <w:unhideWhenUsed/>
    <w:rsid w:val="00643C5A"/>
  </w:style>
  <w:style w:type="character" w:customStyle="1" w:styleId="VoettekstChar">
    <w:name w:val="Voettekst Char"/>
    <w:basedOn w:val="Standaardalinea-lettertype"/>
    <w:link w:val="Voettekst"/>
    <w:uiPriority w:val="99"/>
    <w:rsid w:val="00643C5A"/>
    <w:rPr>
      <w:rFonts w:ascii="Calibri" w:hAnsi="Calibri" w:cs="Calibri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43C5A"/>
    <w:pPr>
      <w:spacing w:after="120"/>
      <w:ind w:left="1757"/>
    </w:pPr>
  </w:style>
  <w:style w:type="character" w:styleId="Vermelding">
    <w:name w:val="Mention"/>
    <w:basedOn w:val="Standaardalinea-lettertype"/>
    <w:uiPriority w:val="99"/>
    <w:semiHidden/>
    <w:unhideWhenUsed/>
    <w:rsid w:val="00643C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Geenlijst"/>
    <w:uiPriority w:val="99"/>
    <w:semiHidden/>
    <w:unhideWhenUsed/>
    <w:rsid w:val="00643C5A"/>
    <w:pPr>
      <w:numPr>
        <w:numId w:val="24"/>
      </w:numPr>
    </w:pPr>
  </w:style>
  <w:style w:type="numbering" w:styleId="1ai">
    <w:name w:val="Outline List 1"/>
    <w:basedOn w:val="Geenlijst"/>
    <w:uiPriority w:val="99"/>
    <w:semiHidden/>
    <w:unhideWhenUsed/>
    <w:rsid w:val="00643C5A"/>
    <w:pPr>
      <w:numPr>
        <w:numId w:val="25"/>
      </w:numPr>
    </w:pPr>
  </w:style>
  <w:style w:type="character" w:styleId="HTMLVariable">
    <w:name w:val="HTML Variable"/>
    <w:basedOn w:val="Standaardalinea-lettertype"/>
    <w:uiPriority w:val="99"/>
    <w:semiHidden/>
    <w:unhideWhenUsed/>
    <w:rsid w:val="00643C5A"/>
    <w:rPr>
      <w:rFonts w:ascii="Calibri" w:hAnsi="Calibri" w:cs="Calibri"/>
      <w:i/>
      <w:iCs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643C5A"/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643C5A"/>
    <w:rPr>
      <w:rFonts w:ascii="Calibri" w:hAnsi="Calibri" w:cs="Calibri"/>
      <w:i/>
      <w:iCs/>
    </w:rPr>
  </w:style>
  <w:style w:type="character" w:styleId="HTMLDefinition">
    <w:name w:val="HTML Definition"/>
    <w:basedOn w:val="Standaardalinea-lettertype"/>
    <w:uiPriority w:val="99"/>
    <w:semiHidden/>
    <w:unhideWhenUsed/>
    <w:rsid w:val="00643C5A"/>
    <w:rPr>
      <w:rFonts w:ascii="Calibri" w:hAnsi="Calibri" w:cs="Calibri"/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643C5A"/>
    <w:rPr>
      <w:rFonts w:ascii="Calibri" w:hAnsi="Calibri" w:cs="Calibri"/>
      <w:i/>
      <w:iCs/>
    </w:rPr>
  </w:style>
  <w:style w:type="character" w:styleId="HTML-voorbeeld">
    <w:name w:val="HTML Sample"/>
    <w:basedOn w:val="Standaardalinea-lettertype"/>
    <w:uiPriority w:val="99"/>
    <w:semiHidden/>
    <w:unhideWhenUsed/>
    <w:rsid w:val="00643C5A"/>
    <w:rPr>
      <w:rFonts w:ascii="Consolas" w:hAnsi="Consolas" w:cs="Calibri"/>
      <w:sz w:val="24"/>
      <w:szCs w:val="24"/>
    </w:rPr>
  </w:style>
  <w:style w:type="character" w:styleId="HTML-acroniem">
    <w:name w:val="HTML Acronym"/>
    <w:basedOn w:val="Standaardalinea-lettertype"/>
    <w:uiPriority w:val="99"/>
    <w:semiHidden/>
    <w:unhideWhenUsed/>
    <w:rsid w:val="00643C5A"/>
    <w:rPr>
      <w:rFonts w:ascii="Calibri" w:hAnsi="Calibri" w:cs="Calibri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643C5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643C5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643C5A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643C5A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643C5A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643C5A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643C5A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643C5A"/>
    <w:pPr>
      <w:spacing w:after="100"/>
      <w:ind w:left="154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43C5A"/>
    <w:pPr>
      <w:outlineLvl w:val="9"/>
    </w:pPr>
    <w:rPr>
      <w:color w:val="2E74B5" w:themeColor="accent1" w:themeShade="BF"/>
    </w:rPr>
  </w:style>
  <w:style w:type="table" w:styleId="Professioneletabel">
    <w:name w:val="Table Professional"/>
    <w:basedOn w:val="Standaardtabel"/>
    <w:uiPriority w:val="99"/>
    <w:semiHidden/>
    <w:unhideWhenUsed/>
    <w:rsid w:val="00643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643C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643C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643C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643C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643C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643C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643C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643C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643C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643C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643C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643C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643C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643C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643C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643C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643C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643C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643C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643C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643C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643C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643C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643C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643C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643C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643C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643C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raster1">
    <w:name w:val="Medium Grid 1"/>
    <w:basedOn w:val="Standaardtabel"/>
    <w:uiPriority w:val="67"/>
    <w:semiHidden/>
    <w:unhideWhenUsed/>
    <w:rsid w:val="00643C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643C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643C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643C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643C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643C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643C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643C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643C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643C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643C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643C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643C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643C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643C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643C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643C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643C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643C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643C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643C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e">
    <w:name w:val="Bibliography"/>
    <w:basedOn w:val="Standaard"/>
    <w:next w:val="Standaard"/>
    <w:uiPriority w:val="37"/>
    <w:semiHidden/>
    <w:unhideWhenUsed/>
    <w:rsid w:val="00643C5A"/>
  </w:style>
  <w:style w:type="character" w:styleId="Hashtag">
    <w:name w:val="Hashtag"/>
    <w:basedOn w:val="Standaardalinea-lettertype"/>
    <w:uiPriority w:val="99"/>
    <w:semiHidden/>
    <w:unhideWhenUsed/>
    <w:rsid w:val="00643C5A"/>
    <w:rPr>
      <w:rFonts w:ascii="Calibri" w:hAnsi="Calibri" w:cs="Calibri"/>
      <w:color w:val="2B579A"/>
      <w:shd w:val="clear" w:color="auto" w:fill="E1DFDD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643C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643C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antetabel">
    <w:name w:val="Table Elegant"/>
    <w:basedOn w:val="Standaardtabel"/>
    <w:uiPriority w:val="99"/>
    <w:semiHidden/>
    <w:unhideWhenUsed/>
    <w:rsid w:val="00643C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643C5A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643C5A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643C5A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643C5A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643C5A"/>
    <w:pPr>
      <w:ind w:left="1800" w:hanging="360"/>
      <w:contextualSpacing/>
    </w:pPr>
  </w:style>
  <w:style w:type="table" w:styleId="Tabellijst1">
    <w:name w:val="Table List 1"/>
    <w:basedOn w:val="Standaardtabel"/>
    <w:uiPriority w:val="99"/>
    <w:semiHidden/>
    <w:unhideWhenUsed/>
    <w:rsid w:val="00643C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643C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643C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643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643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643C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643C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643C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jstvoortzetting">
    <w:name w:val="List Continue"/>
    <w:basedOn w:val="Standaard"/>
    <w:uiPriority w:val="99"/>
    <w:semiHidden/>
    <w:unhideWhenUsed/>
    <w:rsid w:val="00643C5A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643C5A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643C5A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643C5A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643C5A"/>
    <w:pPr>
      <w:spacing w:after="120"/>
      <w:ind w:left="1800"/>
      <w:contextualSpacing/>
    </w:pPr>
  </w:style>
  <w:style w:type="paragraph" w:styleId="Lijstalinea">
    <w:name w:val="List Paragraph"/>
    <w:basedOn w:val="Standaard"/>
    <w:uiPriority w:val="34"/>
    <w:semiHidden/>
    <w:unhideWhenUsed/>
    <w:qFormat/>
    <w:rsid w:val="00643C5A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643C5A"/>
    <w:pPr>
      <w:numPr>
        <w:numId w:val="1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643C5A"/>
    <w:pPr>
      <w:numPr>
        <w:numId w:val="1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643C5A"/>
    <w:pPr>
      <w:numPr>
        <w:numId w:val="1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643C5A"/>
    <w:pPr>
      <w:numPr>
        <w:numId w:val="1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643C5A"/>
    <w:pPr>
      <w:numPr>
        <w:numId w:val="17"/>
      </w:numPr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643C5A"/>
    <w:pPr>
      <w:numPr>
        <w:numId w:val="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643C5A"/>
    <w:pPr>
      <w:numPr>
        <w:numId w:val="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643C5A"/>
    <w:pPr>
      <w:numPr>
        <w:numId w:val="1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643C5A"/>
    <w:pPr>
      <w:numPr>
        <w:numId w:val="1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643C5A"/>
    <w:pPr>
      <w:numPr>
        <w:numId w:val="12"/>
      </w:numPr>
      <w:contextualSpacing/>
    </w:pPr>
  </w:style>
  <w:style w:type="table" w:styleId="Klassieketabel1">
    <w:name w:val="Table Classic 1"/>
    <w:basedOn w:val="Standaardtabel"/>
    <w:uiPriority w:val="99"/>
    <w:semiHidden/>
    <w:unhideWhenUsed/>
    <w:rsid w:val="00643C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643C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643C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643C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643C5A"/>
  </w:style>
  <w:style w:type="character" w:styleId="Eindnootmarkering">
    <w:name w:val="endnote reference"/>
    <w:basedOn w:val="Standaardalinea-lettertype"/>
    <w:uiPriority w:val="99"/>
    <w:semiHidden/>
    <w:unhideWhenUsed/>
    <w:rsid w:val="00643C5A"/>
    <w:rPr>
      <w:rFonts w:ascii="Calibri" w:hAnsi="Calibri" w:cs="Calibri"/>
      <w:vertAlign w:val="superscript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643C5A"/>
    <w:pPr>
      <w:ind w:left="220" w:hanging="220"/>
    </w:pPr>
  </w:style>
  <w:style w:type="paragraph" w:styleId="Kopbronvermelding">
    <w:name w:val="toa heading"/>
    <w:basedOn w:val="Standaard"/>
    <w:next w:val="Standaard"/>
    <w:uiPriority w:val="99"/>
    <w:semiHidden/>
    <w:unhideWhenUsed/>
    <w:rsid w:val="00643C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Kleurrijkelijst">
    <w:name w:val="Colorful List"/>
    <w:basedOn w:val="Standaardtabel"/>
    <w:uiPriority w:val="72"/>
    <w:semiHidden/>
    <w:unhideWhenUsed/>
    <w:rsid w:val="00643C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643C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643C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643C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643C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643C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643C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643C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643C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643C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643C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643C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643C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643C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643C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643C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643C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raster">
    <w:name w:val="Colorful Grid"/>
    <w:basedOn w:val="Standaardtabel"/>
    <w:uiPriority w:val="73"/>
    <w:semiHidden/>
    <w:unhideWhenUsed/>
    <w:rsid w:val="00643C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643C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643C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643C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643C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643C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643C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envelop">
    <w:name w:val="envelope address"/>
    <w:basedOn w:val="Standaard"/>
    <w:uiPriority w:val="99"/>
    <w:semiHidden/>
    <w:unhideWhenUsed/>
    <w:rsid w:val="00643C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kelsectie">
    <w:name w:val="Outline List 3"/>
    <w:basedOn w:val="Geenlijst"/>
    <w:uiPriority w:val="99"/>
    <w:semiHidden/>
    <w:unhideWhenUsed/>
    <w:rsid w:val="00643C5A"/>
    <w:pPr>
      <w:numPr>
        <w:numId w:val="26"/>
      </w:numPr>
    </w:pPr>
  </w:style>
  <w:style w:type="table" w:styleId="Onopgemaaktetabel1">
    <w:name w:val="Plain Table 1"/>
    <w:basedOn w:val="Standaardtabel"/>
    <w:uiPriority w:val="41"/>
    <w:rsid w:val="00643C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643C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643C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643C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643C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Geenafstand">
    <w:name w:val="No Spacing"/>
    <w:uiPriority w:val="1"/>
    <w:qFormat/>
    <w:rsid w:val="00643C5A"/>
    <w:rPr>
      <w:rFonts w:ascii="Calibri" w:hAnsi="Calibri" w:cs="Calibri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643C5A"/>
  </w:style>
  <w:style w:type="character" w:customStyle="1" w:styleId="DatumChar">
    <w:name w:val="Datum Char"/>
    <w:basedOn w:val="Standaardalinea-lettertype"/>
    <w:link w:val="Datum"/>
    <w:uiPriority w:val="99"/>
    <w:semiHidden/>
    <w:rsid w:val="00643C5A"/>
    <w:rPr>
      <w:rFonts w:ascii="Calibri" w:hAnsi="Calibri" w:cs="Calibri"/>
    </w:rPr>
  </w:style>
  <w:style w:type="paragraph" w:styleId="Normaalweb">
    <w:name w:val="Normal (Web)"/>
    <w:basedOn w:val="Standaard"/>
    <w:uiPriority w:val="99"/>
    <w:semiHidden/>
    <w:unhideWhenUsed/>
    <w:rsid w:val="00643C5A"/>
    <w:rPr>
      <w:rFonts w:ascii="Times New Roman" w:hAnsi="Times New Roman" w:cs="Times New Roman"/>
      <w:sz w:val="24"/>
      <w:szCs w:val="24"/>
    </w:rPr>
  </w:style>
  <w:style w:type="character" w:styleId="Slimmehyperlink">
    <w:name w:val="Smart Hyperlink"/>
    <w:basedOn w:val="Standaardalinea-lettertype"/>
    <w:uiPriority w:val="99"/>
    <w:semiHidden/>
    <w:unhideWhenUsed/>
    <w:rsid w:val="00643C5A"/>
    <w:rPr>
      <w:rFonts w:ascii="Calibri" w:hAnsi="Calibri" w:cs="Calibri"/>
      <w:u w:val="dotted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43C5A"/>
    <w:rPr>
      <w:rFonts w:ascii="Calibri" w:hAnsi="Calibri" w:cs="Calibri"/>
      <w:color w:val="605E5C"/>
      <w:shd w:val="clear" w:color="auto" w:fill="E1DFDD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643C5A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643C5A"/>
    <w:rPr>
      <w:rFonts w:ascii="Calibri" w:hAnsi="Calibri" w:cs="Calibri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643C5A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643C5A"/>
    <w:rPr>
      <w:rFonts w:ascii="Calibri" w:hAnsi="Calibri" w:cs="Calibri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643C5A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643C5A"/>
    <w:rPr>
      <w:rFonts w:ascii="Calibri" w:hAnsi="Calibri" w:cs="Calibri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643C5A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643C5A"/>
    <w:rPr>
      <w:rFonts w:ascii="Calibri" w:hAnsi="Calibri" w:cs="Calibri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643C5A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643C5A"/>
    <w:rPr>
      <w:rFonts w:ascii="Calibri" w:hAnsi="Calibri" w:cs="Calibri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643C5A"/>
    <w:pPr>
      <w:spacing w:after="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643C5A"/>
    <w:rPr>
      <w:rFonts w:ascii="Calibri" w:hAnsi="Calibri" w:cs="Calibri"/>
    </w:rPr>
  </w:style>
  <w:style w:type="paragraph" w:styleId="Standaardinspringing">
    <w:name w:val="Normal Indent"/>
    <w:basedOn w:val="Standaard"/>
    <w:uiPriority w:val="99"/>
    <w:semiHidden/>
    <w:unhideWhenUsed/>
    <w:rsid w:val="00643C5A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643C5A"/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643C5A"/>
    <w:rPr>
      <w:rFonts w:ascii="Calibri" w:hAnsi="Calibri" w:cs="Calibri"/>
    </w:rPr>
  </w:style>
  <w:style w:type="table" w:styleId="Eigentijdsetabel">
    <w:name w:val="Table Contemporary"/>
    <w:basedOn w:val="Standaardtabel"/>
    <w:uiPriority w:val="99"/>
    <w:semiHidden/>
    <w:unhideWhenUsed/>
    <w:rsid w:val="00643C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chtelijst">
    <w:name w:val="Light List"/>
    <w:basedOn w:val="Standaardtabel"/>
    <w:uiPriority w:val="61"/>
    <w:semiHidden/>
    <w:unhideWhenUsed/>
    <w:rsid w:val="00643C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643C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643C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643C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643C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643C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643C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643C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643C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643C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643C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643C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643C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643C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chtraster">
    <w:name w:val="Light Grid"/>
    <w:basedOn w:val="Standaardtabel"/>
    <w:uiPriority w:val="62"/>
    <w:semiHidden/>
    <w:unhideWhenUsed/>
    <w:rsid w:val="00643C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643C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643C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643C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643C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643C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643C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onkerelijst">
    <w:name w:val="Dark List"/>
    <w:basedOn w:val="Standaardtabel"/>
    <w:uiPriority w:val="70"/>
    <w:semiHidden/>
    <w:unhideWhenUsed/>
    <w:rsid w:val="00643C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643C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643C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643C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643C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643C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643C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jsttabel1licht">
    <w:name w:val="List Table 1 Light"/>
    <w:basedOn w:val="Standaardtabel"/>
    <w:uiPriority w:val="46"/>
    <w:rsid w:val="00643C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643C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643C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643C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643C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643C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643C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2">
    <w:name w:val="List Table 2"/>
    <w:basedOn w:val="Standaardtabel"/>
    <w:uiPriority w:val="47"/>
    <w:rsid w:val="00643C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643C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643C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643C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643C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643C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643C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3">
    <w:name w:val="List Table 3"/>
    <w:basedOn w:val="Standaardtabel"/>
    <w:uiPriority w:val="48"/>
    <w:rsid w:val="00643C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643C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643C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643C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643C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643C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643C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643C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643C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643C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643C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643C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643C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643C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643C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643C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643C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643C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643C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643C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643C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643C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643C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643C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643C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643C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643C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643C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643C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643C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643C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643C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643C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643C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643C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643C5A"/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643C5A"/>
    <w:rPr>
      <w:rFonts w:ascii="Calibri" w:hAnsi="Calibri" w:cs="Calibri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643C5A"/>
  </w:style>
  <w:style w:type="character" w:customStyle="1" w:styleId="AanhefChar">
    <w:name w:val="Aanhef Char"/>
    <w:basedOn w:val="Standaardalinea-lettertype"/>
    <w:link w:val="Aanhef"/>
    <w:uiPriority w:val="99"/>
    <w:semiHidden/>
    <w:rsid w:val="00643C5A"/>
    <w:rPr>
      <w:rFonts w:ascii="Calibri" w:hAnsi="Calibri" w:cs="Calibri"/>
    </w:rPr>
  </w:style>
  <w:style w:type="table" w:styleId="Tabelkolommen1">
    <w:name w:val="Table Columns 1"/>
    <w:basedOn w:val="Standaardtabel"/>
    <w:uiPriority w:val="99"/>
    <w:semiHidden/>
    <w:unhideWhenUsed/>
    <w:rsid w:val="00643C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643C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643C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643C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643C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Handtekening">
    <w:name w:val="Signature"/>
    <w:basedOn w:val="Standaard"/>
    <w:link w:val="HandtekeningChar"/>
    <w:uiPriority w:val="99"/>
    <w:semiHidden/>
    <w:unhideWhenUsed/>
    <w:rsid w:val="00643C5A"/>
    <w:pPr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643C5A"/>
    <w:rPr>
      <w:rFonts w:ascii="Calibri" w:hAnsi="Calibri" w:cs="Calibri"/>
    </w:rPr>
  </w:style>
  <w:style w:type="table" w:styleId="Eenvoudigetabel1">
    <w:name w:val="Table Simple 1"/>
    <w:basedOn w:val="Standaardtabel"/>
    <w:uiPriority w:val="99"/>
    <w:semiHidden/>
    <w:unhideWhenUsed/>
    <w:rsid w:val="00643C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643C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643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643C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rsid w:val="00643C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643C5A"/>
    <w:pPr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643C5A"/>
    <w:pPr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643C5A"/>
    <w:pPr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643C5A"/>
    <w:pPr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643C5A"/>
    <w:pPr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643C5A"/>
    <w:pPr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643C5A"/>
    <w:pPr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643C5A"/>
    <w:pPr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643C5A"/>
    <w:pPr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643C5A"/>
    <w:rPr>
      <w:rFonts w:ascii="Calibri Light" w:eastAsiaTheme="majorEastAsia" w:hAnsi="Calibri Light" w:cs="Calibri Light"/>
      <w:b/>
      <w:bCs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643C5A"/>
    <w:pPr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643C5A"/>
    <w:rPr>
      <w:rFonts w:ascii="Calibri" w:hAnsi="Calibri" w:cs="Calibri"/>
    </w:rPr>
  </w:style>
  <w:style w:type="table" w:styleId="Tabelraster">
    <w:name w:val="Table Grid"/>
    <w:basedOn w:val="Standaardtabel"/>
    <w:uiPriority w:val="39"/>
    <w:rsid w:val="00643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643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643C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643C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643C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643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643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643C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643C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643C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astertabel1licht">
    <w:name w:val="Grid Table 1 Light"/>
    <w:basedOn w:val="Standaardtabel"/>
    <w:uiPriority w:val="46"/>
    <w:rsid w:val="00643C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643C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643C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643C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643C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643C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643C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643C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643C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643C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643C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643C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643C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643C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3">
    <w:name w:val="Grid Table 3"/>
    <w:basedOn w:val="Standaardtabel"/>
    <w:uiPriority w:val="48"/>
    <w:rsid w:val="00643C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643C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643C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643C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643C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643C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643C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643C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643C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643C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643C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643C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643C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643C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643C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643C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643C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643C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643C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643C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643C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643C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643C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643C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643C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643C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643C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643C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643C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643C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643C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643C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643C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643C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643C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643C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643C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rsid w:val="00643C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oetnootmarkering">
    <w:name w:val="footnote reference"/>
    <w:basedOn w:val="Standaardalinea-lettertype"/>
    <w:uiPriority w:val="99"/>
    <w:semiHidden/>
    <w:unhideWhenUsed/>
    <w:rsid w:val="00643C5A"/>
    <w:rPr>
      <w:rFonts w:ascii="Calibri" w:hAnsi="Calibri" w:cs="Calibri"/>
      <w:vertAlign w:val="superscript"/>
    </w:rPr>
  </w:style>
  <w:style w:type="character" w:styleId="Regelnummer">
    <w:name w:val="line number"/>
    <w:basedOn w:val="Standaardalinea-lettertype"/>
    <w:uiPriority w:val="99"/>
    <w:semiHidden/>
    <w:unhideWhenUsed/>
    <w:rsid w:val="00643C5A"/>
    <w:rPr>
      <w:rFonts w:ascii="Calibri" w:hAnsi="Calibri" w:cs="Calibri"/>
    </w:rPr>
  </w:style>
  <w:style w:type="table" w:styleId="3D-effectenvoortabel1">
    <w:name w:val="Table 3D effects 1"/>
    <w:basedOn w:val="Standaardtabel"/>
    <w:uiPriority w:val="99"/>
    <w:semiHidden/>
    <w:unhideWhenUsed/>
    <w:rsid w:val="00643C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643C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643C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643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inanummer">
    <w:name w:val="page number"/>
    <w:basedOn w:val="Standaardalinea-lettertype"/>
    <w:uiPriority w:val="99"/>
    <w:semiHidden/>
    <w:unhideWhenUsed/>
    <w:rsid w:val="00643C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a03640\AppData\Roaming\Microsoft\Templates\Enkele%20regelafstand%20(leeg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ACE9A94-ACE7-406B-9074-0BED256A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Enkele regelafstand (leeg).dotx</Template>
  <TotalTime>0</TotalTime>
  <Pages>5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2020-02-05T08:35:00Z</dcterms:created>
  <dcterms:modified xsi:type="dcterms:W3CDTF">2020-02-07T11:05:00Z</dcterms:modified>
</cp:coreProperties>
</file>